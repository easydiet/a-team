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EDD" w:rsidRDefault="0021640B" w:rsidP="001B5710">
      <w:pPr>
        <w:pStyle w:val="Titel"/>
      </w:pPr>
      <w:bookmarkStart w:id="0" w:name="_GoBack"/>
      <w:r>
        <w:t xml:space="preserve">Anwendungsfälle </w:t>
      </w:r>
    </w:p>
    <w:p w:rsidR="00007F1B" w:rsidRDefault="00007F1B" w:rsidP="00007F1B">
      <w:pPr>
        <w:pStyle w:val="berschrift1"/>
      </w:pPr>
      <w:r w:rsidRPr="00007F1B">
        <w:t>Erfassung der Patientendaten</w:t>
      </w:r>
    </w:p>
    <w:p w:rsidR="0021640B" w:rsidRDefault="0021640B" w:rsidP="0021640B">
      <w:pPr>
        <w:pStyle w:val="berschrift2"/>
      </w:pPr>
      <w:r>
        <w:t>Vorbedingung</w:t>
      </w:r>
    </w:p>
    <w:p w:rsidR="0021640B" w:rsidRPr="0021640B" w:rsidRDefault="0021640B" w:rsidP="0021640B">
      <w:pPr>
        <w:pStyle w:val="Listenabsatz"/>
        <w:numPr>
          <w:ilvl w:val="0"/>
          <w:numId w:val="2"/>
        </w:numPr>
      </w:pPr>
      <w:r>
        <w:t xml:space="preserve">Der Arzt ist bereits am System angemeldet. </w:t>
      </w:r>
    </w:p>
    <w:p w:rsidR="00D60093" w:rsidRDefault="00D60093" w:rsidP="00D60093">
      <w:pPr>
        <w:pStyle w:val="berschrift2"/>
      </w:pPr>
      <w:r>
        <w:t xml:space="preserve">Main </w:t>
      </w:r>
      <w:proofErr w:type="spellStart"/>
      <w:r>
        <w:t>Success</w:t>
      </w:r>
      <w:proofErr w:type="spellEnd"/>
      <w:r>
        <w:t xml:space="preserve"> Scenario</w:t>
      </w:r>
    </w:p>
    <w:p w:rsidR="00D60093" w:rsidRDefault="0021640B" w:rsidP="00D60093">
      <w:pPr>
        <w:pStyle w:val="Listenabsatz"/>
        <w:numPr>
          <w:ilvl w:val="0"/>
          <w:numId w:val="1"/>
        </w:numPr>
      </w:pPr>
      <w:r>
        <w:t xml:space="preserve">Der Arzt </w:t>
      </w:r>
      <w:r w:rsidR="00A8158D">
        <w:t>wähl</w:t>
      </w:r>
      <w:r w:rsidR="00EB05BF">
        <w:t>t</w:t>
      </w:r>
      <w:r w:rsidR="00A8158D">
        <w:t xml:space="preserve"> die Option zur Erfassung von Patientendaten</w:t>
      </w:r>
    </w:p>
    <w:p w:rsidR="00A8158D" w:rsidRDefault="00A8158D" w:rsidP="00704E56">
      <w:pPr>
        <w:pStyle w:val="Listenabsatz"/>
        <w:numPr>
          <w:ilvl w:val="1"/>
          <w:numId w:val="1"/>
        </w:numPr>
      </w:pPr>
      <w:r>
        <w:t xml:space="preserve">Das System zeigt eine leere Patientendaten-Maske an. </w:t>
      </w:r>
    </w:p>
    <w:p w:rsidR="00720A35" w:rsidRDefault="00A8158D" w:rsidP="00720A35">
      <w:pPr>
        <w:pStyle w:val="Listenabsatz"/>
        <w:numPr>
          <w:ilvl w:val="0"/>
          <w:numId w:val="1"/>
        </w:numPr>
      </w:pPr>
      <w:r>
        <w:t xml:space="preserve">Der Arzt </w:t>
      </w:r>
      <w:proofErr w:type="spellStart"/>
      <w:r>
        <w:t>befüllt</w:t>
      </w:r>
      <w:proofErr w:type="spellEnd"/>
      <w:r>
        <w:t xml:space="preserve"> mithilfe des Patienten </w:t>
      </w:r>
      <w:r w:rsidR="00720A35">
        <w:t xml:space="preserve">die </w:t>
      </w:r>
      <w:r w:rsidR="00776880">
        <w:t>allgemeinen Informationen</w:t>
      </w:r>
      <w:r w:rsidR="00720A35">
        <w:t xml:space="preserve"> des Patienten:</w:t>
      </w:r>
    </w:p>
    <w:p w:rsidR="00C177A6" w:rsidRDefault="00C177A6" w:rsidP="00704E56">
      <w:pPr>
        <w:pStyle w:val="Listenabsatz"/>
        <w:numPr>
          <w:ilvl w:val="1"/>
          <w:numId w:val="3"/>
        </w:numPr>
      </w:pPr>
      <w:r>
        <w:t>Sozialversicherungsnummer</w:t>
      </w:r>
    </w:p>
    <w:p w:rsidR="00776880" w:rsidRDefault="009869A9" w:rsidP="00704E56">
      <w:pPr>
        <w:pStyle w:val="Listenabsatz"/>
        <w:numPr>
          <w:ilvl w:val="1"/>
          <w:numId w:val="3"/>
        </w:numPr>
      </w:pPr>
      <w:r>
        <w:t>Titel/Anrede</w:t>
      </w:r>
      <w:r>
        <w:t xml:space="preserve">, </w:t>
      </w:r>
      <w:r w:rsidR="00720A35">
        <w:t xml:space="preserve">Vorname, Zuname, </w:t>
      </w:r>
      <w:r w:rsidR="00776880">
        <w:t xml:space="preserve">Geburtsdatum, Geschlecht, </w:t>
      </w:r>
    </w:p>
    <w:p w:rsidR="00720A35" w:rsidRDefault="00720A35" w:rsidP="00704E56">
      <w:pPr>
        <w:pStyle w:val="Listenabsatz"/>
        <w:numPr>
          <w:ilvl w:val="1"/>
          <w:numId w:val="3"/>
        </w:numPr>
      </w:pPr>
      <w:r>
        <w:t xml:space="preserve">Anschrift </w:t>
      </w:r>
    </w:p>
    <w:p w:rsidR="000D2D4B" w:rsidRDefault="000D2D4B" w:rsidP="000D2D4B">
      <w:pPr>
        <w:pStyle w:val="Listenabsatz"/>
        <w:numPr>
          <w:ilvl w:val="0"/>
          <w:numId w:val="1"/>
        </w:numPr>
      </w:pPr>
      <w:r w:rsidRPr="000D2D4B">
        <w:t xml:space="preserve">Der Arzt </w:t>
      </w:r>
      <w:proofErr w:type="spellStart"/>
      <w:r w:rsidRPr="000D2D4B">
        <w:t>befüllt</w:t>
      </w:r>
      <w:proofErr w:type="spellEnd"/>
      <w:r w:rsidRPr="000D2D4B">
        <w:t xml:space="preserve"> mithilfe des Patienten und </w:t>
      </w:r>
      <w:r>
        <w:t xml:space="preserve">die Sozialanamnese </w:t>
      </w:r>
      <w:r w:rsidRPr="000D2D4B">
        <w:t>des Patienten</w:t>
      </w:r>
    </w:p>
    <w:p w:rsidR="000D2D4B" w:rsidRPr="000D2D4B" w:rsidRDefault="000D2D4B" w:rsidP="000D2D4B">
      <w:pPr>
        <w:pStyle w:val="Listenabsatz"/>
        <w:numPr>
          <w:ilvl w:val="1"/>
          <w:numId w:val="1"/>
        </w:numPr>
      </w:pPr>
      <w:r>
        <w:t>Familienstatus, Religion,…</w:t>
      </w:r>
    </w:p>
    <w:p w:rsidR="00F824F5" w:rsidRDefault="00F824F5" w:rsidP="00F824F5">
      <w:pPr>
        <w:pStyle w:val="Listenabsatz"/>
        <w:numPr>
          <w:ilvl w:val="0"/>
          <w:numId w:val="1"/>
        </w:numPr>
      </w:pPr>
      <w:r>
        <w:t xml:space="preserve">Der Arzt legt in der Kategorie Kinderkrankheiten alle früheren Krankheiten des Patienten an. </w:t>
      </w:r>
    </w:p>
    <w:p w:rsidR="00C25186" w:rsidRDefault="00C25186" w:rsidP="005C1AB5">
      <w:pPr>
        <w:pStyle w:val="Listenabsatz"/>
        <w:numPr>
          <w:ilvl w:val="0"/>
          <w:numId w:val="1"/>
        </w:numPr>
      </w:pPr>
      <w:r>
        <w:t xml:space="preserve">Der Arzt legt in der Kategorie </w:t>
      </w:r>
      <w:r w:rsidR="004B3D2D">
        <w:t xml:space="preserve">Familienanamnese </w:t>
      </w:r>
      <w:r>
        <w:t xml:space="preserve">eine neue Person an. </w:t>
      </w:r>
    </w:p>
    <w:p w:rsidR="00E77835" w:rsidRDefault="00E77835" w:rsidP="005C1AB5">
      <w:pPr>
        <w:pStyle w:val="Listenabsatz"/>
        <w:numPr>
          <w:ilvl w:val="0"/>
          <w:numId w:val="1"/>
        </w:numPr>
      </w:pPr>
      <w:r>
        <w:t xml:space="preserve">Das System stellt einen neuen Eintrag für die </w:t>
      </w:r>
      <w:r w:rsidR="004B3D2D">
        <w:t>Familienanamnese</w:t>
      </w:r>
      <w:r>
        <w:t xml:space="preserve"> einer Person dar. </w:t>
      </w:r>
    </w:p>
    <w:p w:rsidR="00C25186" w:rsidRDefault="00C25186" w:rsidP="005C1AB5">
      <w:pPr>
        <w:pStyle w:val="Listenabsatz"/>
        <w:numPr>
          <w:ilvl w:val="0"/>
          <w:numId w:val="1"/>
        </w:numPr>
      </w:pPr>
      <w:r>
        <w:t xml:space="preserve">Der Arzt </w:t>
      </w:r>
      <w:r w:rsidR="00E77835">
        <w:t>fügt der neuen Person</w:t>
      </w:r>
      <w:r w:rsidR="004B3D2D">
        <w:t xml:space="preserve"> eine Bezeichnung und</w:t>
      </w:r>
      <w:r w:rsidR="00E77835">
        <w:t xml:space="preserve"> vorangegangene oder aktuelle Krankheiten in dem neuen Eintrag </w:t>
      </w:r>
      <w:r w:rsidR="00654A16">
        <w:t xml:space="preserve">von Schritt 4 </w:t>
      </w:r>
      <w:r w:rsidR="00E77835">
        <w:t xml:space="preserve">hinzu. </w:t>
      </w:r>
    </w:p>
    <w:p w:rsidR="00E77835" w:rsidRDefault="00E77835" w:rsidP="005C1AB5">
      <w:pPr>
        <w:pStyle w:val="Listenabsatz"/>
        <w:numPr>
          <w:ilvl w:val="0"/>
          <w:numId w:val="1"/>
        </w:numPr>
      </w:pPr>
      <w:r>
        <w:t xml:space="preserve">Der Arzt wiederholt Schritt </w:t>
      </w:r>
      <w:r w:rsidR="00F824F5">
        <w:t>5</w:t>
      </w:r>
      <w:r>
        <w:t>-</w:t>
      </w:r>
      <w:r w:rsidR="00F824F5">
        <w:t>7</w:t>
      </w:r>
      <w:r>
        <w:t xml:space="preserve"> für alle </w:t>
      </w:r>
      <w:r w:rsidR="00654A16">
        <w:t>relevanten Personen</w:t>
      </w:r>
    </w:p>
    <w:p w:rsidR="004B3D2D" w:rsidRDefault="004B3D2D" w:rsidP="005C1AB5">
      <w:pPr>
        <w:pStyle w:val="Listenabsatz"/>
        <w:numPr>
          <w:ilvl w:val="0"/>
          <w:numId w:val="1"/>
        </w:numPr>
      </w:pPr>
    </w:p>
    <w:p w:rsidR="00A8158D" w:rsidRPr="00654A16" w:rsidRDefault="009869A9" w:rsidP="005C1AB5">
      <w:pPr>
        <w:pStyle w:val="Listenabsatz"/>
        <w:numPr>
          <w:ilvl w:val="0"/>
          <w:numId w:val="1"/>
        </w:numPr>
        <w:rPr>
          <w:strike/>
        </w:rPr>
      </w:pPr>
      <w:r w:rsidRPr="00654A16">
        <w:rPr>
          <w:strike/>
        </w:rPr>
        <w:t xml:space="preserve">Der Arzt </w:t>
      </w:r>
      <w:proofErr w:type="spellStart"/>
      <w:r w:rsidRPr="00654A16">
        <w:rPr>
          <w:strike/>
        </w:rPr>
        <w:t>befüllt</w:t>
      </w:r>
      <w:proofErr w:type="spellEnd"/>
      <w:r w:rsidRPr="00654A16">
        <w:rPr>
          <w:strike/>
        </w:rPr>
        <w:t xml:space="preserve"> mithilfe des Patienten und dessen </w:t>
      </w:r>
      <w:r w:rsidR="00E22F6A" w:rsidRPr="00654A16">
        <w:rPr>
          <w:strike/>
        </w:rPr>
        <w:t>m</w:t>
      </w:r>
      <w:r w:rsidRPr="00654A16">
        <w:rPr>
          <w:strike/>
        </w:rPr>
        <w:t>edizinischen Unterlagen die medizinisch relevanten Informationen des Patienten</w:t>
      </w:r>
    </w:p>
    <w:p w:rsidR="00394AA0" w:rsidRPr="00654A16" w:rsidRDefault="00394AA0" w:rsidP="00394AA0">
      <w:pPr>
        <w:pStyle w:val="Listenabsatz"/>
        <w:numPr>
          <w:ilvl w:val="1"/>
          <w:numId w:val="7"/>
        </w:numPr>
        <w:rPr>
          <w:strike/>
        </w:rPr>
      </w:pPr>
      <w:r w:rsidRPr="00654A16">
        <w:rPr>
          <w:strike/>
        </w:rPr>
        <w:t>Der Arzt gibt die Daten der (Sozialanamnese)</w:t>
      </w:r>
    </w:p>
    <w:p w:rsidR="00394AA0" w:rsidRPr="00654A16" w:rsidRDefault="00394AA0" w:rsidP="00394AA0">
      <w:pPr>
        <w:pStyle w:val="Listenabsatz"/>
        <w:numPr>
          <w:ilvl w:val="1"/>
          <w:numId w:val="7"/>
        </w:numPr>
        <w:rPr>
          <w:strike/>
        </w:rPr>
      </w:pPr>
      <w:r w:rsidRPr="00654A16">
        <w:rPr>
          <w:strike/>
        </w:rPr>
        <w:t>Familienanamnese</w:t>
      </w:r>
    </w:p>
    <w:p w:rsidR="00394AA0" w:rsidRPr="00654A16" w:rsidRDefault="00394AA0" w:rsidP="00394AA0">
      <w:pPr>
        <w:pStyle w:val="Listenabsatz"/>
        <w:numPr>
          <w:ilvl w:val="1"/>
          <w:numId w:val="7"/>
        </w:numPr>
        <w:rPr>
          <w:strike/>
        </w:rPr>
      </w:pPr>
      <w:r w:rsidRPr="00654A16">
        <w:rPr>
          <w:strike/>
        </w:rPr>
        <w:t>Kinderkrankheiten</w:t>
      </w:r>
    </w:p>
    <w:p w:rsidR="00F66FA1" w:rsidRPr="00654A16" w:rsidRDefault="00F66FA1" w:rsidP="00394AA0">
      <w:pPr>
        <w:pStyle w:val="Listenabsatz"/>
        <w:numPr>
          <w:ilvl w:val="1"/>
          <w:numId w:val="7"/>
        </w:numPr>
        <w:rPr>
          <w:strike/>
        </w:rPr>
      </w:pPr>
      <w:r w:rsidRPr="00654A16">
        <w:rPr>
          <w:strike/>
        </w:rPr>
        <w:t xml:space="preserve">Frühere Krankheiten </w:t>
      </w:r>
    </w:p>
    <w:p w:rsidR="00B20046" w:rsidRPr="00757168" w:rsidRDefault="009F2A64" w:rsidP="005C1AB5">
      <w:pPr>
        <w:pStyle w:val="Listenabsatz"/>
        <w:numPr>
          <w:ilvl w:val="0"/>
          <w:numId w:val="1"/>
        </w:numPr>
      </w:pPr>
      <w:r w:rsidRPr="00757168">
        <w:t>Der Arzt speichert die Patientendaten.</w:t>
      </w:r>
    </w:p>
    <w:p w:rsidR="00704E56" w:rsidRDefault="00704E56" w:rsidP="00132876">
      <w:pPr>
        <w:pStyle w:val="Listenabsatz"/>
        <w:numPr>
          <w:ilvl w:val="0"/>
          <w:numId w:val="1"/>
        </w:numPr>
      </w:pPr>
      <w:r w:rsidRPr="00757168">
        <w:t>Das System bestätigt die Speicherung der Daten und wechselt auf die Patienten-</w:t>
      </w:r>
      <w:r>
        <w:t>Detailansicht.</w:t>
      </w:r>
    </w:p>
    <w:p w:rsidR="00704E56" w:rsidRDefault="00704E56" w:rsidP="00704E56">
      <w:pPr>
        <w:pStyle w:val="Listenabsatz"/>
      </w:pPr>
    </w:p>
    <w:p w:rsidR="00B83098" w:rsidRDefault="0010413F" w:rsidP="00B83098">
      <w:pPr>
        <w:pStyle w:val="berschrift2"/>
      </w:pPr>
      <w:r>
        <w:t>Alternative Flow</w:t>
      </w:r>
      <w:r w:rsidR="00E54856">
        <w:t xml:space="preserve"> </w:t>
      </w:r>
    </w:p>
    <w:p w:rsidR="004940A2" w:rsidRPr="00D73027" w:rsidRDefault="00D73027" w:rsidP="00D73027">
      <w:r>
        <w:t>*a) Statt dem Arzt  führt alle Aktionen eine andere dafür qualifizierte Person durch.</w:t>
      </w:r>
      <w:r w:rsidR="004940A2">
        <w:br/>
        <w:t xml:space="preserve">*b) Der Arzt beendet den Vorgang. </w:t>
      </w:r>
    </w:p>
    <w:p w:rsidR="00AF4F19" w:rsidRDefault="00EB05BF" w:rsidP="00704E56">
      <w:pPr>
        <w:ind w:left="709" w:hanging="567"/>
      </w:pPr>
      <w:r>
        <w:t xml:space="preserve">   </w:t>
      </w:r>
      <w:r w:rsidR="0010413F">
        <w:t xml:space="preserve"> 1a. </w:t>
      </w:r>
      <w:r w:rsidR="00AB4F57">
        <w:tab/>
      </w:r>
      <w:r>
        <w:t>Der Ar</w:t>
      </w:r>
      <w:r w:rsidR="0010413F">
        <w:t xml:space="preserve">zt wählt die Option zur Bearbeitung von Patientendaten. </w:t>
      </w:r>
      <w:r w:rsidR="00AB4F57">
        <w:br/>
      </w:r>
      <w:r w:rsidR="00143803">
        <w:t>1. Das System zeigt die Maske zur Auswahl eines Patienten</w:t>
      </w:r>
      <w:r w:rsidR="00E21FAD">
        <w:t>d</w:t>
      </w:r>
      <w:r w:rsidR="00704E56">
        <w:t xml:space="preserve">atensatz </w:t>
      </w:r>
      <w:r w:rsidR="00143803">
        <w:t>an</w:t>
      </w:r>
      <w:r w:rsidR="00143803">
        <w:br/>
        <w:t xml:space="preserve">2. Der Arzt wählt den </w:t>
      </w:r>
      <w:r w:rsidR="00E21FAD">
        <w:t>zu bearbeitenden Patientendatensatz im System aus.</w:t>
      </w:r>
      <w:r w:rsidR="00704E56">
        <w:br/>
        <w:t xml:space="preserve">3. </w:t>
      </w:r>
      <w:r w:rsidR="00F8725A">
        <w:t xml:space="preserve">Das System zeigt eine mit den aktuell im System hinterlegten Daten </w:t>
      </w:r>
      <w:proofErr w:type="spellStart"/>
      <w:r w:rsidR="00F8725A">
        <w:t>befüllte</w:t>
      </w:r>
      <w:proofErr w:type="spellEnd"/>
      <w:r w:rsidR="00F8725A">
        <w:t xml:space="preserve"> Patientendaten-</w:t>
      </w:r>
      <w:r w:rsidR="00D844D3">
        <w:t>Maske an, in welcher die Sozialversicherungsnummer nicht bearbeitbar ist.</w:t>
      </w:r>
    </w:p>
    <w:p w:rsidR="005C1AB5" w:rsidRDefault="005C1AB5" w:rsidP="005C1AB5">
      <w:pPr>
        <w:ind w:left="709" w:hanging="567"/>
      </w:pPr>
      <w:r>
        <w:lastRenderedPageBreak/>
        <w:t xml:space="preserve">    2a. </w:t>
      </w:r>
      <w:r>
        <w:tab/>
        <w:t xml:space="preserve">Der Arzt </w:t>
      </w:r>
      <w:proofErr w:type="spellStart"/>
      <w:r>
        <w:t>befüllt</w:t>
      </w:r>
      <w:proofErr w:type="spellEnd"/>
      <w:r>
        <w:t xml:space="preserve"> mithilfe der E-Card des Patienten die allgemeinen Informationen des Patienten. </w:t>
      </w:r>
    </w:p>
    <w:p w:rsidR="005C1AB5" w:rsidRDefault="005C1AB5" w:rsidP="005C1AB5">
      <w:pPr>
        <w:ind w:left="709" w:hanging="567"/>
      </w:pPr>
      <w:r>
        <w:t xml:space="preserve">    2</w:t>
      </w:r>
      <w:r>
        <w:t>b</w:t>
      </w:r>
      <w:r>
        <w:t xml:space="preserve">. </w:t>
      </w:r>
      <w:r>
        <w:tab/>
      </w:r>
      <w:r>
        <w:t xml:space="preserve">Der Arzt </w:t>
      </w:r>
      <w:proofErr w:type="spellStart"/>
      <w:r>
        <w:t>befüllt</w:t>
      </w:r>
      <w:proofErr w:type="spellEnd"/>
      <w:r>
        <w:t xml:space="preserve"> mithilfe eines vom Patienten handschriftlich ausgefüllten Formulars</w:t>
      </w:r>
      <w:r>
        <w:t xml:space="preserve"> die allgemeinen Informationen des Patienten. </w:t>
      </w:r>
    </w:p>
    <w:p w:rsidR="00757168" w:rsidRDefault="00757168" w:rsidP="00757168">
      <w:pPr>
        <w:ind w:left="709" w:hanging="567"/>
      </w:pPr>
      <w:r>
        <w:t xml:space="preserve">    </w:t>
      </w:r>
      <w:r w:rsidR="00132876">
        <w:t>5</w:t>
      </w:r>
      <w:r>
        <w:t>a</w:t>
      </w:r>
      <w:r>
        <w:t>.</w:t>
      </w:r>
      <w:r w:rsidR="00132876">
        <w:t xml:space="preserve"> </w:t>
      </w:r>
      <w:r w:rsidR="0069182C">
        <w:t xml:space="preserve"> D</w:t>
      </w:r>
      <w:r w:rsidR="00C80BF7">
        <w:t>as</w:t>
      </w:r>
      <w:r w:rsidR="00132876">
        <w:t xml:space="preserve"> System </w:t>
      </w:r>
      <w:r w:rsidR="0069182C">
        <w:t xml:space="preserve">meldet </w:t>
      </w:r>
      <w:r w:rsidR="00C80BF7">
        <w:t xml:space="preserve">einen Fehler </w:t>
      </w:r>
      <w:r w:rsidR="00132876">
        <w:t>bei der Speicherung der Daten</w:t>
      </w:r>
      <w:r w:rsidR="0069182C">
        <w:t>.</w:t>
      </w:r>
      <w:r w:rsidR="005365A1">
        <w:br/>
      </w:r>
      <w:r w:rsidR="00B61363">
        <w:t>a.</w:t>
      </w:r>
      <w:r w:rsidR="0069182C">
        <w:t xml:space="preserve"> Der </w:t>
      </w:r>
      <w:r w:rsidR="00B77D55">
        <w:t xml:space="preserve">Arzt </w:t>
      </w:r>
      <w:r w:rsidR="0069182C">
        <w:t xml:space="preserve">wiederholt </w:t>
      </w:r>
      <w:r w:rsidR="00B77D55">
        <w:t>Schritt 4 solange bis das Speichern erfolgreich war.</w:t>
      </w:r>
      <w:r w:rsidR="00B61363">
        <w:br/>
        <w:t>b.</w:t>
      </w:r>
      <w:r w:rsidR="005365A1">
        <w:t xml:space="preserve"> Der Arzt benachrichtigt einen zuständigen Techniker über den Fehler.</w:t>
      </w:r>
    </w:p>
    <w:p w:rsidR="0069182C" w:rsidRDefault="00B61363" w:rsidP="00757168">
      <w:pPr>
        <w:ind w:left="709" w:hanging="567"/>
      </w:pPr>
      <w:r>
        <w:t xml:space="preserve">    5</w:t>
      </w:r>
      <w:r>
        <w:t>b</w:t>
      </w:r>
      <w:r>
        <w:t>.  Das System meldet</w:t>
      </w:r>
      <w:r>
        <w:t xml:space="preserve"> bei der Speicherung einen Fehler über </w:t>
      </w:r>
      <w:r w:rsidR="00E033C7">
        <w:t xml:space="preserve">falsch oder </w:t>
      </w:r>
      <w:r>
        <w:t>nicht</w:t>
      </w:r>
      <w:r w:rsidR="00E033C7">
        <w:t xml:space="preserve"> </w:t>
      </w:r>
      <w:r>
        <w:t>ausgefüllte</w:t>
      </w:r>
      <w:r w:rsidR="00E033C7">
        <w:t xml:space="preserve"> Daten</w:t>
      </w:r>
      <w:r>
        <w:t>.</w:t>
      </w:r>
      <w:r>
        <w:br/>
      </w:r>
      <w:r w:rsidR="008B04BE">
        <w:t>1. Der Arzt korrigiert seine Eingaben und wiederholt Schritt 4.</w:t>
      </w:r>
    </w:p>
    <w:p w:rsidR="008B04BE" w:rsidRDefault="008B04BE" w:rsidP="008B04BE">
      <w:pPr>
        <w:ind w:left="709" w:hanging="567"/>
      </w:pPr>
    </w:p>
    <w:p w:rsidR="008B04BE" w:rsidRDefault="008B04BE" w:rsidP="00757168">
      <w:pPr>
        <w:ind w:left="709" w:hanging="567"/>
      </w:pPr>
    </w:p>
    <w:p w:rsidR="005C1AB5" w:rsidRDefault="005C1AB5" w:rsidP="005C1AB5">
      <w:pPr>
        <w:ind w:left="709" w:hanging="567"/>
      </w:pPr>
    </w:p>
    <w:p w:rsidR="00146A59" w:rsidRDefault="00146A59" w:rsidP="00146A59">
      <w:pPr>
        <w:pStyle w:val="berschrift2"/>
      </w:pPr>
      <w:r>
        <w:t>Alternative Flow</w:t>
      </w:r>
      <w:r>
        <w:t xml:space="preserve"> 2</w:t>
      </w:r>
    </w:p>
    <w:p w:rsidR="00E42D08" w:rsidRPr="00EB05BF" w:rsidRDefault="00E42D08" w:rsidP="00E42D08"/>
    <w:p w:rsidR="006C6131" w:rsidRDefault="006C6131" w:rsidP="006C6131">
      <w:pPr>
        <w:pStyle w:val="berschrift2"/>
      </w:pPr>
      <w:r>
        <w:t>Nach</w:t>
      </w:r>
      <w:r>
        <w:t>bedingung</w:t>
      </w:r>
    </w:p>
    <w:p w:rsidR="006C6131" w:rsidRDefault="00C177A6" w:rsidP="006C6131">
      <w:pPr>
        <w:pStyle w:val="Listenabsatz"/>
        <w:numPr>
          <w:ilvl w:val="0"/>
          <w:numId w:val="2"/>
        </w:numPr>
      </w:pPr>
      <w:r>
        <w:t xml:space="preserve">Die Patientendaten sind persistent </w:t>
      </w:r>
      <w:r w:rsidR="00B83098">
        <w:t xml:space="preserve">und korrekt </w:t>
      </w:r>
      <w:r>
        <w:t>im System hinterlegt.</w:t>
      </w:r>
    </w:p>
    <w:p w:rsidR="00C177A6" w:rsidRPr="0021640B" w:rsidRDefault="00C177A6" w:rsidP="00B83098"/>
    <w:p w:rsidR="009F2A64" w:rsidRDefault="009F2A64" w:rsidP="006C6131"/>
    <w:p w:rsidR="00007F1B" w:rsidRPr="00007F1B" w:rsidRDefault="00007F1B" w:rsidP="00007F1B">
      <w:pPr>
        <w:pStyle w:val="berschrift1"/>
      </w:pPr>
      <w:r w:rsidRPr="00007F1B">
        <w:t>Erstellen des Diätplanes und Empfehlungen</w:t>
      </w:r>
    </w:p>
    <w:p w:rsidR="00007F1B" w:rsidRPr="00007F1B" w:rsidRDefault="00007F1B" w:rsidP="00007F1B">
      <w:pPr>
        <w:pStyle w:val="berschrift1"/>
      </w:pPr>
      <w:r w:rsidRPr="00007F1B">
        <w:t>Erfassung von Ernährungsprotokollen</w:t>
      </w:r>
    </w:p>
    <w:p w:rsidR="00007F1B" w:rsidRPr="00007F1B" w:rsidRDefault="00007F1B" w:rsidP="00007F1B">
      <w:pPr>
        <w:pStyle w:val="berschrift1"/>
      </w:pPr>
      <w:r w:rsidRPr="00007F1B">
        <w:t>Erstellung von Rezepturen</w:t>
      </w:r>
    </w:p>
    <w:bookmarkEnd w:id="0"/>
    <w:p w:rsidR="0004293B" w:rsidRPr="00007F1B" w:rsidRDefault="0004293B" w:rsidP="00007F1B">
      <w:pPr>
        <w:pStyle w:val="berschrift1"/>
      </w:pPr>
    </w:p>
    <w:sectPr w:rsidR="0004293B" w:rsidRPr="00007F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80CA0"/>
    <w:multiLevelType w:val="hybridMultilevel"/>
    <w:tmpl w:val="B72C8B5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D100857E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04F1A"/>
    <w:multiLevelType w:val="hybridMultilevel"/>
    <w:tmpl w:val="6EF62F1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D100857E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8F7216"/>
    <w:multiLevelType w:val="hybridMultilevel"/>
    <w:tmpl w:val="93B6405E"/>
    <w:lvl w:ilvl="0" w:tplc="D10085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B05A01"/>
    <w:multiLevelType w:val="hybridMultilevel"/>
    <w:tmpl w:val="D9FC540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F70328"/>
    <w:multiLevelType w:val="hybridMultilevel"/>
    <w:tmpl w:val="7FFC7BE4"/>
    <w:lvl w:ilvl="0" w:tplc="D100857E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53F4A40"/>
    <w:multiLevelType w:val="hybridMultilevel"/>
    <w:tmpl w:val="8806F6E4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BEA1049"/>
    <w:multiLevelType w:val="hybridMultilevel"/>
    <w:tmpl w:val="E550AA2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710"/>
    <w:rsid w:val="00007F1B"/>
    <w:rsid w:val="0004293B"/>
    <w:rsid w:val="000D2D4B"/>
    <w:rsid w:val="0010413F"/>
    <w:rsid w:val="00104EDD"/>
    <w:rsid w:val="00132876"/>
    <w:rsid w:val="00143803"/>
    <w:rsid w:val="00146A59"/>
    <w:rsid w:val="001B5710"/>
    <w:rsid w:val="0021640B"/>
    <w:rsid w:val="00233A0D"/>
    <w:rsid w:val="00280F0A"/>
    <w:rsid w:val="00394AA0"/>
    <w:rsid w:val="004940A2"/>
    <w:rsid w:val="004B3D2D"/>
    <w:rsid w:val="005365A1"/>
    <w:rsid w:val="005552BC"/>
    <w:rsid w:val="005C1AB5"/>
    <w:rsid w:val="00654A16"/>
    <w:rsid w:val="0069182C"/>
    <w:rsid w:val="006C6131"/>
    <w:rsid w:val="00704E56"/>
    <w:rsid w:val="00720A35"/>
    <w:rsid w:val="00757168"/>
    <w:rsid w:val="00776880"/>
    <w:rsid w:val="00825DC1"/>
    <w:rsid w:val="008B04BE"/>
    <w:rsid w:val="00924C76"/>
    <w:rsid w:val="009378CF"/>
    <w:rsid w:val="009431C1"/>
    <w:rsid w:val="009869A9"/>
    <w:rsid w:val="009F2A64"/>
    <w:rsid w:val="009F5FC9"/>
    <w:rsid w:val="00A507C8"/>
    <w:rsid w:val="00A8158D"/>
    <w:rsid w:val="00AB4F57"/>
    <w:rsid w:val="00AF4F19"/>
    <w:rsid w:val="00B17831"/>
    <w:rsid w:val="00B20046"/>
    <w:rsid w:val="00B61363"/>
    <w:rsid w:val="00B77D55"/>
    <w:rsid w:val="00B83098"/>
    <w:rsid w:val="00B91C94"/>
    <w:rsid w:val="00C177A6"/>
    <w:rsid w:val="00C25186"/>
    <w:rsid w:val="00C80BF7"/>
    <w:rsid w:val="00D60093"/>
    <w:rsid w:val="00D73027"/>
    <w:rsid w:val="00D844D3"/>
    <w:rsid w:val="00DE3898"/>
    <w:rsid w:val="00E033C7"/>
    <w:rsid w:val="00E1669D"/>
    <w:rsid w:val="00E21FAD"/>
    <w:rsid w:val="00E22F6A"/>
    <w:rsid w:val="00E42D08"/>
    <w:rsid w:val="00E54856"/>
    <w:rsid w:val="00E77835"/>
    <w:rsid w:val="00EB05BF"/>
    <w:rsid w:val="00ED45E1"/>
    <w:rsid w:val="00F66FA1"/>
    <w:rsid w:val="00F773A7"/>
    <w:rsid w:val="00F824F5"/>
    <w:rsid w:val="00F8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D45E1"/>
  </w:style>
  <w:style w:type="paragraph" w:styleId="berschrift1">
    <w:name w:val="heading 1"/>
    <w:basedOn w:val="Standard"/>
    <w:next w:val="Standard"/>
    <w:link w:val="berschrift1Zchn"/>
    <w:uiPriority w:val="9"/>
    <w:qFormat/>
    <w:rsid w:val="001B57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600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830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B57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B57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B57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600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D60093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B8309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D45E1"/>
  </w:style>
  <w:style w:type="paragraph" w:styleId="berschrift1">
    <w:name w:val="heading 1"/>
    <w:basedOn w:val="Standard"/>
    <w:next w:val="Standard"/>
    <w:link w:val="berschrift1Zchn"/>
    <w:uiPriority w:val="9"/>
    <w:qFormat/>
    <w:rsid w:val="001B571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600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830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B57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B57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B57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600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D60093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B83098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enutzerdefiniert 1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369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5</cp:revision>
  <dcterms:created xsi:type="dcterms:W3CDTF">2011-03-03T11:02:00Z</dcterms:created>
  <dcterms:modified xsi:type="dcterms:W3CDTF">2011-03-03T13:02:00Z</dcterms:modified>
</cp:coreProperties>
</file>